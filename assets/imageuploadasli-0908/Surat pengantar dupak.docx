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02D" w:rsidRDefault="0059402D" w:rsidP="0059402D">
      <w:pPr>
        <w:spacing w:before="30" w:line="360" w:lineRule="auto"/>
        <w:ind w:left="659" w:right="667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mo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</w:t>
      </w:r>
      <w:r>
        <w:rPr>
          <w:rFonts w:ascii="Bookman Old Style" w:eastAsia="Bookman Old Style" w:hAnsi="Bookman Old Style" w:cs="Bookman Old Style"/>
          <w:spacing w:val="6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:                                                                 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or</w:t>
      </w:r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="006A74AC">
        <w:rPr>
          <w:rFonts w:ascii="Bookman Old Style" w:eastAsia="Bookman Old Style" w:hAnsi="Bookman Old Style" w:cs="Bookman Old Style"/>
          <w:sz w:val="22"/>
          <w:szCs w:val="22"/>
        </w:rPr>
        <w:t xml:space="preserve">     </w:t>
      </w:r>
      <w:proofErr w:type="spellStart"/>
      <w:r w:rsidR="006A74AC">
        <w:rPr>
          <w:rFonts w:ascii="Bookman Old Style" w:eastAsia="Bookman Old Style" w:hAnsi="Bookman Old Style" w:cs="Bookman Old Style"/>
          <w:sz w:val="22"/>
          <w:szCs w:val="22"/>
        </w:rPr>
        <w:t>Agustus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2022</w:t>
      </w:r>
    </w:p>
    <w:p w:rsidR="0059402D" w:rsidRDefault="0059402D" w:rsidP="0059402D">
      <w:pPr>
        <w:spacing w:before="1" w:line="360" w:lineRule="auto"/>
        <w:ind w:left="659" w:right="2244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Lam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1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                                 </w:t>
      </w:r>
      <w:r>
        <w:rPr>
          <w:rFonts w:ascii="Bookman Old Style" w:eastAsia="Bookman Old Style" w:hAnsi="Bookman Old Style" w:cs="Bookman Old Style"/>
          <w:spacing w:val="7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da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Yt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59402D" w:rsidRDefault="0059402D" w:rsidP="0059402D">
      <w:pPr>
        <w:spacing w:line="360" w:lineRule="auto"/>
        <w:ind w:left="659" w:right="704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: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ura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                     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KK</w:t>
      </w:r>
      <w:r>
        <w:rPr>
          <w:rFonts w:ascii="Bookman Old Style" w:eastAsia="Bookman Old Style" w:hAnsi="Bookman Old Style" w:cs="Bookman Old Style"/>
          <w:sz w:val="22"/>
          <w:szCs w:val="22"/>
        </w:rPr>
        <w:t>BN</w:t>
      </w:r>
    </w:p>
    <w:p w:rsidR="0059402D" w:rsidRDefault="0059402D" w:rsidP="0059402D">
      <w:pPr>
        <w:spacing w:before="1" w:line="360" w:lineRule="auto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v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si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Ja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ara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</w:p>
    <w:p w:rsidR="0059402D" w:rsidRDefault="0059402D" w:rsidP="0059402D">
      <w:pPr>
        <w:spacing w:before="1" w:line="360" w:lineRule="auto"/>
        <w:ind w:left="6389" w:right="3311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</w:p>
    <w:p w:rsidR="0059402D" w:rsidRDefault="0059402D" w:rsidP="0059402D">
      <w:pPr>
        <w:spacing w:line="360" w:lineRule="auto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</w:p>
    <w:p w:rsidR="0059402D" w:rsidRDefault="0059402D" w:rsidP="0059402D">
      <w:pPr>
        <w:spacing w:line="240" w:lineRule="exact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40" w:lineRule="exact"/>
        <w:rPr>
          <w:sz w:val="24"/>
          <w:szCs w:val="24"/>
        </w:rPr>
      </w:pPr>
    </w:p>
    <w:p w:rsidR="0059402D" w:rsidRDefault="0059402D" w:rsidP="0059402D">
      <w:pPr>
        <w:spacing w:line="276" w:lineRule="auto"/>
        <w:ind w:left="1701" w:right="178" w:firstLine="70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ila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et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ka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ed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-n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ja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c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seb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:</w:t>
      </w:r>
      <w:proofErr w:type="gramEnd"/>
    </w:p>
    <w:p w:rsidR="0059402D" w:rsidRDefault="0059402D" w:rsidP="0059402D">
      <w:pPr>
        <w:spacing w:before="7" w:line="140" w:lineRule="exact"/>
        <w:rPr>
          <w:sz w:val="15"/>
          <w:szCs w:val="15"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4"/>
        <w:gridCol w:w="3260"/>
        <w:gridCol w:w="1418"/>
        <w:gridCol w:w="1701"/>
        <w:gridCol w:w="1417"/>
        <w:gridCol w:w="1214"/>
      </w:tblGrid>
      <w:tr w:rsidR="0059402D" w:rsidTr="00627369">
        <w:trPr>
          <w:trHeight w:hRule="exact" w:val="526"/>
        </w:trPr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before="6" w:line="260" w:lineRule="exact"/>
              <w:rPr>
                <w:sz w:val="26"/>
                <w:szCs w:val="26"/>
              </w:rPr>
            </w:pPr>
          </w:p>
          <w:p w:rsidR="0059402D" w:rsidRDefault="0059402D" w:rsidP="00627369">
            <w:pPr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line="120" w:lineRule="exact"/>
              <w:rPr>
                <w:sz w:val="12"/>
                <w:szCs w:val="12"/>
              </w:rPr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ind w:left="100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/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line="120" w:lineRule="exact"/>
              <w:rPr>
                <w:sz w:val="12"/>
                <w:szCs w:val="12"/>
              </w:rPr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ind w:left="24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Ja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before="1" w:line="260" w:lineRule="exact"/>
              <w:rPr>
                <w:sz w:val="26"/>
                <w:szCs w:val="26"/>
              </w:rPr>
            </w:pPr>
          </w:p>
          <w:p w:rsidR="0059402D" w:rsidRDefault="0059402D" w:rsidP="00627369">
            <w:pPr>
              <w:ind w:left="306" w:right="301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line="240" w:lineRule="exact"/>
              <w:ind w:left="120" w:right="11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</w:t>
            </w:r>
            <w:proofErr w:type="spellEnd"/>
          </w:p>
          <w:p w:rsidR="0059402D" w:rsidRDefault="0059402D" w:rsidP="00627369">
            <w:pPr>
              <w:spacing w:line="240" w:lineRule="exact"/>
              <w:ind w:left="554" w:right="548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ed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402D" w:rsidRDefault="0059402D" w:rsidP="00627369">
            <w:pPr>
              <w:spacing w:line="120" w:lineRule="exact"/>
              <w:rPr>
                <w:sz w:val="12"/>
                <w:szCs w:val="12"/>
              </w:rPr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spacing w:line="200" w:lineRule="exact"/>
            </w:pPr>
          </w:p>
          <w:p w:rsidR="0059402D" w:rsidRDefault="0059402D" w:rsidP="00627369">
            <w:pPr>
              <w:ind w:left="13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</w:p>
        </w:tc>
      </w:tr>
      <w:tr w:rsidR="0059402D" w:rsidTr="00627369">
        <w:trPr>
          <w:trHeight w:hRule="exact" w:val="785"/>
        </w:trPr>
        <w:tc>
          <w:tcPr>
            <w:tcW w:w="5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/>
        </w:tc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/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6A74AC" w:rsidP="00627369">
            <w:pPr>
              <w:spacing w:line="240" w:lineRule="exact"/>
              <w:ind w:left="103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Jan – Jul 2022</w:t>
            </w:r>
          </w:p>
        </w:tc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2D" w:rsidRDefault="0059402D" w:rsidP="00627369"/>
        </w:tc>
      </w:tr>
      <w:tr w:rsidR="006A74AC" w:rsidTr="006A74AC">
        <w:trPr>
          <w:trHeight w:hRule="exact" w:val="864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before="1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before="1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</w:p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19650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4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281992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Utama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Muda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 xml:space="preserve"> -</w:t>
            </w:r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ind w:left="13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16,32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/>
        </w:tc>
      </w:tr>
      <w:tr w:rsidR="006A74AC" w:rsidTr="006A74AC">
        <w:trPr>
          <w:trHeight w:hRule="exact" w:val="692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proofErr w:type="spellEnd"/>
          </w:p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196304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51992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12.20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/>
        </w:tc>
      </w:tr>
      <w:tr w:rsidR="006A74AC" w:rsidTr="006A74AC">
        <w:trPr>
          <w:trHeight w:hRule="exact" w:val="716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</w:p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19690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5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181994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21,38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/>
        </w:tc>
      </w:tr>
      <w:tr w:rsidR="006A74AC" w:rsidTr="006A74AC">
        <w:trPr>
          <w:trHeight w:hRule="exact" w:val="713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</w:p>
          <w:p w:rsidR="006A74AC" w:rsidRDefault="006A74AC" w:rsidP="00627369">
            <w:pPr>
              <w:spacing w:before="1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19670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9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041993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6A74AC" w:rsidRDefault="006A74AC" w:rsidP="00627369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17,34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74AC" w:rsidRDefault="006A74AC" w:rsidP="00627369"/>
        </w:tc>
      </w:tr>
    </w:tbl>
    <w:p w:rsidR="0059402D" w:rsidRDefault="0059402D" w:rsidP="0059402D">
      <w:pPr>
        <w:spacing w:before="13" w:line="220" w:lineRule="exact"/>
        <w:rPr>
          <w:sz w:val="22"/>
          <w:szCs w:val="22"/>
        </w:rPr>
      </w:pPr>
    </w:p>
    <w:p w:rsidR="0059402D" w:rsidRDefault="0059402D" w:rsidP="0059402D">
      <w:pPr>
        <w:spacing w:before="30"/>
        <w:ind w:left="1701" w:firstLine="61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c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te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.</w:t>
      </w:r>
      <w:proofErr w:type="gramEnd"/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before="17" w:line="280" w:lineRule="exact"/>
        <w:rPr>
          <w:sz w:val="28"/>
          <w:szCs w:val="28"/>
        </w:rPr>
      </w:pPr>
    </w:p>
    <w:p w:rsidR="0059402D" w:rsidRDefault="0059402D" w:rsidP="0059402D">
      <w:pPr>
        <w:ind w:left="7139" w:firstLine="61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4"/>
          <w:sz w:val="22"/>
          <w:szCs w:val="22"/>
        </w:rPr>
        <w:t>,</w:t>
      </w: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line="200" w:lineRule="exact"/>
      </w:pPr>
    </w:p>
    <w:p w:rsidR="0059402D" w:rsidRDefault="0059402D" w:rsidP="0059402D">
      <w:pPr>
        <w:spacing w:before="19" w:line="240" w:lineRule="exact"/>
        <w:rPr>
          <w:sz w:val="24"/>
          <w:szCs w:val="24"/>
        </w:rPr>
      </w:pPr>
    </w:p>
    <w:p w:rsidR="0059402D" w:rsidRPr="006A74AC" w:rsidRDefault="0059402D" w:rsidP="0059402D">
      <w:pPr>
        <w:ind w:left="6419" w:firstLine="61"/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 </w:t>
      </w:r>
      <w:proofErr w:type="spellStart"/>
      <w:proofErr w:type="gramStart"/>
      <w:r w:rsidRPr="006A74AC">
        <w:rPr>
          <w:rFonts w:ascii="Bookman Old Style" w:eastAsia="Bookman Old Style" w:hAnsi="Bookman Old Style" w:cs="Bookman Old Style"/>
          <w:b/>
          <w:spacing w:val="1"/>
          <w:sz w:val="22"/>
          <w:szCs w:val="22"/>
          <w:u w:val="single"/>
        </w:rPr>
        <w:t>D</w:t>
      </w:r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ra</w:t>
      </w:r>
      <w:proofErr w:type="spellEnd"/>
      <w:r w:rsidRPr="006A74AC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.</w:t>
      </w:r>
      <w:proofErr w:type="gramEnd"/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 xml:space="preserve"> </w:t>
      </w:r>
      <w:proofErr w:type="spellStart"/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Ra</w:t>
      </w:r>
      <w:r w:rsidRPr="006A74AC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k</w:t>
      </w:r>
      <w:r w:rsidRPr="006A74AC">
        <w:rPr>
          <w:rFonts w:ascii="Bookman Old Style" w:eastAsia="Bookman Old Style" w:hAnsi="Bookman Old Style" w:cs="Bookman Old Style"/>
          <w:b/>
          <w:spacing w:val="1"/>
          <w:sz w:val="22"/>
          <w:szCs w:val="22"/>
          <w:u w:val="single"/>
        </w:rPr>
        <w:t>h</w:t>
      </w:r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ma</w:t>
      </w:r>
      <w:r w:rsidRPr="006A74AC">
        <w:rPr>
          <w:rFonts w:ascii="Bookman Old Style" w:eastAsia="Bookman Old Style" w:hAnsi="Bookman Old Style" w:cs="Bookman Old Style"/>
          <w:b/>
          <w:spacing w:val="1"/>
          <w:sz w:val="22"/>
          <w:szCs w:val="22"/>
          <w:u w:val="single"/>
        </w:rPr>
        <w:t>w</w:t>
      </w:r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a</w:t>
      </w:r>
      <w:r w:rsidRPr="006A74AC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t</w:t>
      </w:r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i</w:t>
      </w:r>
      <w:proofErr w:type="spellEnd"/>
      <w:r w:rsidRPr="006A74AC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,</w:t>
      </w:r>
      <w:r w:rsidRPr="006A74AC">
        <w:rPr>
          <w:rFonts w:ascii="Bookman Old Style" w:eastAsia="Bookman Old Style" w:hAnsi="Bookman Old Style" w:cs="Bookman Old Style"/>
          <w:b/>
          <w:spacing w:val="1"/>
          <w:sz w:val="22"/>
          <w:szCs w:val="22"/>
          <w:u w:val="single"/>
        </w:rPr>
        <w:t xml:space="preserve"> </w:t>
      </w:r>
      <w:proofErr w:type="spellStart"/>
      <w:r w:rsidRPr="006A74AC">
        <w:rPr>
          <w:rFonts w:ascii="Bookman Old Style" w:eastAsia="Bookman Old Style" w:hAnsi="Bookman Old Style" w:cs="Bookman Old Style"/>
          <w:b/>
          <w:spacing w:val="-2"/>
          <w:sz w:val="22"/>
          <w:szCs w:val="22"/>
          <w:u w:val="single"/>
        </w:rPr>
        <w:t>M</w:t>
      </w:r>
      <w:r w:rsidRPr="006A74AC">
        <w:rPr>
          <w:rFonts w:ascii="Bookman Old Style" w:eastAsia="Bookman Old Style" w:hAnsi="Bookman Old Style" w:cs="Bookman Old Style"/>
          <w:b/>
          <w:spacing w:val="-1"/>
          <w:sz w:val="22"/>
          <w:szCs w:val="22"/>
          <w:u w:val="single"/>
        </w:rPr>
        <w:t>.</w:t>
      </w:r>
      <w:r w:rsidRPr="006A74AC">
        <w:rPr>
          <w:rFonts w:ascii="Bookman Old Style" w:eastAsia="Bookman Old Style" w:hAnsi="Bookman Old Style" w:cs="Bookman Old Style"/>
          <w:b/>
          <w:spacing w:val="1"/>
          <w:sz w:val="22"/>
          <w:szCs w:val="22"/>
          <w:u w:val="single"/>
        </w:rPr>
        <w:t>S</w:t>
      </w:r>
      <w:r w:rsidRPr="006A74AC">
        <w:rPr>
          <w:rFonts w:ascii="Bookman Old Style" w:eastAsia="Bookman Old Style" w:hAnsi="Bookman Old Style" w:cs="Bookman Old Style"/>
          <w:b/>
          <w:sz w:val="22"/>
          <w:szCs w:val="22"/>
          <w:u w:val="single"/>
        </w:rPr>
        <w:t>i</w:t>
      </w:r>
      <w:proofErr w:type="spellEnd"/>
    </w:p>
    <w:p w:rsidR="0059402D" w:rsidRDefault="006A74AC" w:rsidP="006A74AC">
      <w:pPr>
        <w:spacing w:before="30" w:line="360" w:lineRule="auto"/>
        <w:ind w:left="5699" w:right="667" w:firstLine="61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</w:t>
      </w:r>
      <w:r w:rsidR="0059402D">
        <w:rPr>
          <w:rFonts w:ascii="Bookman Old Style" w:eastAsia="Bookman Old Style" w:hAnsi="Bookman Old Style" w:cs="Bookman Old Style"/>
          <w:sz w:val="22"/>
          <w:szCs w:val="22"/>
        </w:rPr>
        <w:t>N</w:t>
      </w:r>
      <w:r w:rsidR="0059402D"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 w:rsidR="0059402D">
        <w:rPr>
          <w:rFonts w:ascii="Bookman Old Style" w:eastAsia="Bookman Old Style" w:hAnsi="Bookman Old Style" w:cs="Bookman Old Style"/>
          <w:sz w:val="22"/>
          <w:szCs w:val="22"/>
        </w:rPr>
        <w:t>P.</w:t>
      </w:r>
      <w:r w:rsidR="0059402D"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 w:rsidR="0059402D">
        <w:rPr>
          <w:rFonts w:ascii="Bookman Old Style" w:eastAsia="Bookman Old Style" w:hAnsi="Bookman Old Style" w:cs="Bookman Old Style"/>
          <w:sz w:val="22"/>
          <w:szCs w:val="22"/>
        </w:rPr>
        <w:t>197010</w:t>
      </w:r>
      <w:r w:rsidR="0059402D">
        <w:rPr>
          <w:rFonts w:ascii="Bookman Old Style" w:eastAsia="Bookman Old Style" w:hAnsi="Bookman Old Style" w:cs="Bookman Old Style"/>
          <w:spacing w:val="-3"/>
          <w:sz w:val="22"/>
          <w:szCs w:val="22"/>
        </w:rPr>
        <w:t>1</w:t>
      </w:r>
      <w:r w:rsidR="0059402D">
        <w:rPr>
          <w:rFonts w:ascii="Bookman Old Style" w:eastAsia="Bookman Old Style" w:hAnsi="Bookman Old Style" w:cs="Bookman Old Style"/>
          <w:sz w:val="22"/>
          <w:szCs w:val="22"/>
        </w:rPr>
        <w:t>71990</w:t>
      </w:r>
      <w:r w:rsidR="0059402D">
        <w:rPr>
          <w:rFonts w:ascii="Bookman Old Style" w:eastAsia="Bookman Old Style" w:hAnsi="Bookman Old Style" w:cs="Bookman Old Style"/>
          <w:spacing w:val="-3"/>
          <w:sz w:val="22"/>
          <w:szCs w:val="22"/>
        </w:rPr>
        <w:t>0</w:t>
      </w:r>
      <w:r w:rsidR="0059402D">
        <w:rPr>
          <w:rFonts w:ascii="Bookman Old Style" w:eastAsia="Bookman Old Style" w:hAnsi="Bookman Old Style" w:cs="Bookman Old Style"/>
          <w:sz w:val="22"/>
          <w:szCs w:val="22"/>
        </w:rPr>
        <w:t>32002</w:t>
      </w:r>
    </w:p>
    <w:p w:rsidR="0059402D" w:rsidRDefault="0059402D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br w:type="page"/>
      </w:r>
    </w:p>
    <w:p w:rsidR="00822ED4" w:rsidRDefault="008063C0" w:rsidP="00CB31AD">
      <w:pPr>
        <w:spacing w:before="30" w:line="360" w:lineRule="auto"/>
        <w:ind w:left="659" w:right="667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lastRenderedPageBreak/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mo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</w:t>
      </w:r>
      <w:r>
        <w:rPr>
          <w:rFonts w:ascii="Bookman Old Style" w:eastAsia="Bookman Old Style" w:hAnsi="Bookman Old Style" w:cs="Bookman Old Style"/>
          <w:spacing w:val="68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:                                                           </w:t>
      </w:r>
      <w:r w:rsidR="00CB31AD">
        <w:rPr>
          <w:rFonts w:ascii="Bookman Old Style" w:eastAsia="Bookman Old Style" w:hAnsi="Bookman Old Style" w:cs="Bookman Old Style"/>
          <w:sz w:val="22"/>
          <w:szCs w:val="22"/>
        </w:rPr>
        <w:t xml:space="preserve">     </w:t>
      </w:r>
      <w:r w:rsidR="00C46A16"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or</w:t>
      </w:r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 xml:space="preserve"> </w:t>
      </w:r>
      <w:r w:rsidR="00CB31AD">
        <w:rPr>
          <w:rFonts w:ascii="Bookman Old Style" w:eastAsia="Bookman Old Style" w:hAnsi="Bookman Old Style" w:cs="Bookman Old Style"/>
          <w:sz w:val="22"/>
          <w:szCs w:val="22"/>
        </w:rPr>
        <w:t xml:space="preserve">17 </w:t>
      </w:r>
      <w:proofErr w:type="spellStart"/>
      <w:r w:rsidR="00CB31AD">
        <w:rPr>
          <w:rFonts w:ascii="Bookman Old Style" w:eastAsia="Bookman Old Style" w:hAnsi="Bookman Old Style" w:cs="Bookman Old Style"/>
          <w:sz w:val="22"/>
          <w:szCs w:val="22"/>
        </w:rPr>
        <w:t>Januari</w:t>
      </w:r>
      <w:proofErr w:type="spellEnd"/>
      <w:r w:rsidR="00CB31AD">
        <w:rPr>
          <w:rFonts w:ascii="Bookman Old Style" w:eastAsia="Bookman Old Style" w:hAnsi="Bookman Old Style" w:cs="Bookman Old Style"/>
          <w:sz w:val="22"/>
          <w:szCs w:val="22"/>
        </w:rPr>
        <w:t xml:space="preserve"> 2022</w:t>
      </w:r>
    </w:p>
    <w:p w:rsidR="00822ED4" w:rsidRDefault="008063C0" w:rsidP="00CB31AD">
      <w:pPr>
        <w:spacing w:before="1" w:line="360" w:lineRule="auto"/>
        <w:ind w:left="659" w:right="2244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Lam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1</w:t>
      </w:r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                                 </w:t>
      </w:r>
      <w:r>
        <w:rPr>
          <w:rFonts w:ascii="Bookman Old Style" w:eastAsia="Bookman Old Style" w:hAnsi="Bookman Old Style" w:cs="Bookman Old Style"/>
          <w:spacing w:val="7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da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Yt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.</w:t>
      </w:r>
    </w:p>
    <w:p w:rsidR="00822ED4" w:rsidRDefault="008063C0" w:rsidP="00CB31AD">
      <w:pPr>
        <w:spacing w:line="360" w:lineRule="auto"/>
        <w:ind w:left="659" w:right="704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: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ura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                                     </w:t>
      </w:r>
      <w:r>
        <w:rPr>
          <w:rFonts w:ascii="Bookman Old Style" w:eastAsia="Bookman Old Style" w:hAnsi="Bookman Old Style" w:cs="Bookman Old Style"/>
          <w:spacing w:val="5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KK</w:t>
      </w:r>
      <w:r>
        <w:rPr>
          <w:rFonts w:ascii="Bookman Old Style" w:eastAsia="Bookman Old Style" w:hAnsi="Bookman Old Style" w:cs="Bookman Old Style"/>
          <w:sz w:val="22"/>
          <w:szCs w:val="22"/>
        </w:rPr>
        <w:t>BN</w:t>
      </w:r>
    </w:p>
    <w:p w:rsidR="00822ED4" w:rsidRDefault="008063C0" w:rsidP="00CB31AD">
      <w:pPr>
        <w:spacing w:before="1" w:line="360" w:lineRule="auto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v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si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Ja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ara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</w:p>
    <w:p w:rsidR="00822ED4" w:rsidRDefault="008063C0" w:rsidP="00CB31AD">
      <w:pPr>
        <w:spacing w:before="1" w:line="360" w:lineRule="auto"/>
        <w:ind w:left="6389" w:right="3311"/>
        <w:jc w:val="center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</w:p>
    <w:p w:rsidR="00822ED4" w:rsidRDefault="008063C0" w:rsidP="00CB31AD">
      <w:pPr>
        <w:spacing w:line="360" w:lineRule="auto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3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</w:p>
    <w:p w:rsidR="00CB31AD" w:rsidRDefault="00CB31AD">
      <w:pPr>
        <w:spacing w:line="240" w:lineRule="exact"/>
        <w:ind w:left="6429"/>
        <w:rPr>
          <w:rFonts w:ascii="Bookman Old Style" w:eastAsia="Bookman Old Style" w:hAnsi="Bookman Old Style" w:cs="Bookman Old Style"/>
          <w:sz w:val="22"/>
          <w:szCs w:val="22"/>
        </w:rPr>
      </w:pPr>
    </w:p>
    <w:p w:rsidR="00822ED4" w:rsidRDefault="00822ED4">
      <w:pPr>
        <w:spacing w:line="200" w:lineRule="exact"/>
      </w:pPr>
    </w:p>
    <w:p w:rsidR="00822ED4" w:rsidRDefault="00822ED4">
      <w:pPr>
        <w:spacing w:line="240" w:lineRule="exact"/>
        <w:rPr>
          <w:sz w:val="24"/>
          <w:szCs w:val="24"/>
        </w:rPr>
      </w:pPr>
    </w:p>
    <w:p w:rsidR="00822ED4" w:rsidRDefault="008063C0" w:rsidP="00CB31AD">
      <w:pPr>
        <w:spacing w:line="276" w:lineRule="auto"/>
        <w:ind w:left="1701" w:right="178" w:firstLine="709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ila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4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et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ka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ed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-n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ja</w:t>
      </w:r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pacing w:val="6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o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l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c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pacing w:val="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b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f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seb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g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be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:</w:t>
      </w:r>
      <w:proofErr w:type="gramEnd"/>
    </w:p>
    <w:p w:rsidR="00822ED4" w:rsidRDefault="00822ED4">
      <w:pPr>
        <w:spacing w:before="7" w:line="140" w:lineRule="exact"/>
        <w:rPr>
          <w:sz w:val="15"/>
          <w:szCs w:val="15"/>
        </w:rPr>
      </w:pP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4"/>
        <w:gridCol w:w="3260"/>
        <w:gridCol w:w="1418"/>
        <w:gridCol w:w="1701"/>
        <w:gridCol w:w="1417"/>
        <w:gridCol w:w="1214"/>
      </w:tblGrid>
      <w:tr w:rsidR="00822ED4" w:rsidTr="00C46A16">
        <w:trPr>
          <w:trHeight w:hRule="exact" w:val="526"/>
        </w:trPr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2ED4" w:rsidRDefault="00822ED4">
            <w:pPr>
              <w:spacing w:before="6" w:line="260" w:lineRule="exact"/>
              <w:rPr>
                <w:sz w:val="26"/>
                <w:szCs w:val="26"/>
              </w:rPr>
            </w:pPr>
          </w:p>
          <w:p w:rsidR="00822ED4" w:rsidRDefault="008063C0" w:rsidP="00C46A16">
            <w:pPr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2ED4" w:rsidRDefault="00822ED4">
            <w:pPr>
              <w:spacing w:line="120" w:lineRule="exact"/>
              <w:rPr>
                <w:sz w:val="12"/>
                <w:szCs w:val="12"/>
              </w:rPr>
            </w:pPr>
          </w:p>
          <w:p w:rsidR="00822ED4" w:rsidRDefault="00822ED4">
            <w:pPr>
              <w:spacing w:line="200" w:lineRule="exact"/>
            </w:pPr>
          </w:p>
          <w:p w:rsidR="00822ED4" w:rsidRDefault="00822ED4">
            <w:pPr>
              <w:spacing w:line="200" w:lineRule="exact"/>
            </w:pPr>
          </w:p>
          <w:p w:rsidR="00822ED4" w:rsidRDefault="008063C0">
            <w:pPr>
              <w:ind w:left="100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/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2ED4" w:rsidRDefault="00822ED4">
            <w:pPr>
              <w:spacing w:line="120" w:lineRule="exact"/>
              <w:rPr>
                <w:sz w:val="12"/>
                <w:szCs w:val="12"/>
              </w:rPr>
            </w:pPr>
          </w:p>
          <w:p w:rsidR="00822ED4" w:rsidRDefault="00822ED4">
            <w:pPr>
              <w:spacing w:line="200" w:lineRule="exact"/>
            </w:pPr>
          </w:p>
          <w:p w:rsidR="00822ED4" w:rsidRDefault="00822ED4">
            <w:pPr>
              <w:spacing w:line="200" w:lineRule="exact"/>
            </w:pPr>
          </w:p>
          <w:p w:rsidR="00822ED4" w:rsidRDefault="008063C0">
            <w:pPr>
              <w:ind w:left="249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Ja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2ED4" w:rsidRDefault="00822ED4">
            <w:pPr>
              <w:spacing w:before="1" w:line="260" w:lineRule="exact"/>
              <w:rPr>
                <w:sz w:val="26"/>
                <w:szCs w:val="26"/>
              </w:rPr>
            </w:pPr>
          </w:p>
          <w:p w:rsidR="00822ED4" w:rsidRDefault="008063C0">
            <w:pPr>
              <w:ind w:left="306" w:right="301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g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ED4" w:rsidRDefault="008063C0">
            <w:pPr>
              <w:spacing w:line="240" w:lineRule="exact"/>
              <w:ind w:left="120" w:right="11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</w:t>
            </w:r>
            <w:proofErr w:type="spellEnd"/>
          </w:p>
          <w:p w:rsidR="00822ED4" w:rsidRDefault="008063C0">
            <w:pPr>
              <w:spacing w:line="240" w:lineRule="exact"/>
              <w:ind w:left="554" w:right="548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ed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proofErr w:type="spellEnd"/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22ED4" w:rsidRDefault="00822ED4">
            <w:pPr>
              <w:spacing w:line="120" w:lineRule="exact"/>
              <w:rPr>
                <w:sz w:val="12"/>
                <w:szCs w:val="12"/>
              </w:rPr>
            </w:pPr>
          </w:p>
          <w:p w:rsidR="00822ED4" w:rsidRDefault="00822ED4">
            <w:pPr>
              <w:spacing w:line="200" w:lineRule="exact"/>
            </w:pPr>
          </w:p>
          <w:p w:rsidR="00822ED4" w:rsidRDefault="00822ED4">
            <w:pPr>
              <w:spacing w:line="200" w:lineRule="exact"/>
            </w:pPr>
          </w:p>
          <w:p w:rsidR="00822ED4" w:rsidRDefault="008063C0">
            <w:pPr>
              <w:ind w:left="135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proofErr w:type="spellEnd"/>
          </w:p>
        </w:tc>
      </w:tr>
      <w:tr w:rsidR="00C46A16" w:rsidTr="00C46A16">
        <w:trPr>
          <w:trHeight w:hRule="exact" w:val="785"/>
        </w:trPr>
        <w:tc>
          <w:tcPr>
            <w:tcW w:w="5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  <w:tc>
          <w:tcPr>
            <w:tcW w:w="3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spacing w:line="240" w:lineRule="exact"/>
              <w:ind w:left="103"/>
              <w:jc w:val="center"/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Juli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Desember</w:t>
            </w:r>
            <w:proofErr w:type="spellEnd"/>
          </w:p>
          <w:p w:rsidR="00C46A16" w:rsidRDefault="00C46A16" w:rsidP="00C46A16">
            <w:pPr>
              <w:spacing w:line="240" w:lineRule="exact"/>
              <w:ind w:left="103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202</w:t>
            </w:r>
            <w:r w:rsidR="00BD4952"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1</w:t>
            </w:r>
          </w:p>
        </w:tc>
        <w:tc>
          <w:tcPr>
            <w:tcW w:w="12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526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i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proofErr w:type="spellEnd"/>
          </w:p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196304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51992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32006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19,77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BD4952">
        <w:trPr>
          <w:trHeight w:hRule="exact" w:val="744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before="1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before="1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</w:p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19650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4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281992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 w:rsidR="00BD4952"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Utama</w:t>
            </w:r>
            <w:proofErr w:type="spellEnd"/>
            <w:r w:rsidR="00BD4952"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 xml:space="preserve"> </w:t>
            </w:r>
            <w:proofErr w:type="spellStart"/>
            <w:r w:rsidR="00BD4952"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Muda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3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23,40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526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ty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</w:p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19690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5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181994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</w:t>
            </w:r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19,26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785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om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ma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ti</w:t>
            </w:r>
            <w:proofErr w:type="spellEnd"/>
          </w:p>
          <w:p w:rsidR="00C46A16" w:rsidRDefault="00C46A16">
            <w:pPr>
              <w:spacing w:before="1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</w:p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19671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2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041993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22002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</w:p>
          <w:p w:rsidR="00C46A16" w:rsidRDefault="00C46A16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da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3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27,80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526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ar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</w:p>
          <w:p w:rsidR="00C46A16" w:rsidRDefault="00C46A16">
            <w:pPr>
              <w:spacing w:before="1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19670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9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041993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1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22001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before="1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99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17,81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527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i</w:t>
            </w:r>
            <w:proofErr w:type="spellEnd"/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ia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 xml:space="preserve"> 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</w:t>
            </w:r>
          </w:p>
          <w:p w:rsidR="00C46A16" w:rsidRDefault="00C46A16">
            <w:pPr>
              <w:spacing w:line="240" w:lineRule="exact"/>
              <w:ind w:left="12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19620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3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101985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3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21,51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  <w:tr w:rsidR="00C46A16" w:rsidTr="00C46A16">
        <w:trPr>
          <w:trHeight w:hRule="exact" w:val="526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2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7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before="2" w:line="240" w:lineRule="exact"/>
              <w:ind w:left="123" w:right="107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ur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z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Pd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.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 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P.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19620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4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231990</w:t>
            </w:r>
            <w:r>
              <w:rPr>
                <w:rFonts w:ascii="Bookman Old Style" w:eastAsia="Bookman Old Style" w:hAnsi="Bookman Old Style" w:cs="Bookman Old Style"/>
                <w:spacing w:val="-3"/>
                <w:sz w:val="22"/>
                <w:szCs w:val="22"/>
              </w:rPr>
              <w:t>0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32002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h</w:t>
            </w:r>
            <w:proofErr w:type="spellEnd"/>
          </w:p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K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B 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2"/>
                <w:sz w:val="22"/>
                <w:szCs w:val="22"/>
              </w:rPr>
              <w:t>y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>
            <w:pPr>
              <w:spacing w:line="240" w:lineRule="exact"/>
              <w:ind w:left="103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22"/>
                <w:szCs w:val="22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a/</w:t>
            </w:r>
            <w:proofErr w:type="spellStart"/>
            <w:r>
              <w:rPr>
                <w:rFonts w:ascii="Bookman Old Style" w:eastAsia="Bookman Old Style" w:hAnsi="Bookman Old Style" w:cs="Bookman Old Style"/>
                <w:spacing w:val="-1"/>
                <w:sz w:val="22"/>
                <w:szCs w:val="22"/>
              </w:rPr>
              <w:t>IV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 w:rsidP="00C46A16">
            <w:pPr>
              <w:ind w:left="132"/>
              <w:jc w:val="center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29,44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A16" w:rsidRDefault="00C46A16"/>
        </w:tc>
      </w:tr>
    </w:tbl>
    <w:p w:rsidR="00822ED4" w:rsidRDefault="00822ED4">
      <w:pPr>
        <w:spacing w:before="13" w:line="220" w:lineRule="exact"/>
        <w:rPr>
          <w:sz w:val="22"/>
          <w:szCs w:val="22"/>
        </w:rPr>
      </w:pPr>
    </w:p>
    <w:p w:rsidR="00822ED4" w:rsidRDefault="008063C0" w:rsidP="00CB31AD">
      <w:pPr>
        <w:spacing w:before="30"/>
        <w:ind w:left="1701" w:firstLine="61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D</w:t>
      </w:r>
      <w:r>
        <w:rPr>
          <w:rFonts w:ascii="Bookman Old Style" w:eastAsia="Bookman Old Style" w:hAnsi="Bookman Old Style" w:cs="Bookman Old Style"/>
          <w:sz w:val="22"/>
          <w:szCs w:val="22"/>
        </w:rPr>
        <w:t>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mi</w:t>
      </w:r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,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pe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t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nn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y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am</w:t>
      </w:r>
      <w:r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u</w:t>
      </w:r>
      <w:r>
        <w:rPr>
          <w:rFonts w:ascii="Bookman Old Style" w:eastAsia="Bookman Old Style" w:hAnsi="Bookman Old Style" w:cs="Bookman Old Style"/>
          <w:sz w:val="22"/>
          <w:szCs w:val="22"/>
        </w:rPr>
        <w:t>c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p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te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r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m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z w:val="22"/>
          <w:szCs w:val="22"/>
        </w:rPr>
        <w:t>s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pacing w:val="-2"/>
          <w:sz w:val="22"/>
          <w:szCs w:val="22"/>
        </w:rPr>
        <w:t>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.</w:t>
      </w:r>
      <w:proofErr w:type="gramEnd"/>
    </w:p>
    <w:p w:rsidR="00822ED4" w:rsidRDefault="00822ED4">
      <w:pPr>
        <w:spacing w:line="200" w:lineRule="exact"/>
      </w:pPr>
    </w:p>
    <w:p w:rsidR="00822ED4" w:rsidRDefault="00822ED4">
      <w:pPr>
        <w:spacing w:line="200" w:lineRule="exact"/>
      </w:pPr>
    </w:p>
    <w:p w:rsidR="00C46A16" w:rsidRDefault="00C46A16">
      <w:pPr>
        <w:spacing w:line="200" w:lineRule="exact"/>
      </w:pPr>
    </w:p>
    <w:p w:rsidR="00822ED4" w:rsidRDefault="00822ED4">
      <w:pPr>
        <w:spacing w:before="17" w:line="280" w:lineRule="exact"/>
        <w:rPr>
          <w:sz w:val="28"/>
          <w:szCs w:val="28"/>
        </w:rPr>
      </w:pPr>
    </w:p>
    <w:p w:rsidR="00822ED4" w:rsidRDefault="008063C0" w:rsidP="00CB31AD">
      <w:pPr>
        <w:ind w:left="7139" w:firstLine="61"/>
        <w:rPr>
          <w:rFonts w:ascii="Bookman Old Style" w:eastAsia="Bookman Old Style" w:hAnsi="Bookman Old Style" w:cs="Bookman Old Style"/>
          <w:sz w:val="22"/>
          <w:szCs w:val="22"/>
        </w:rPr>
      </w:pPr>
      <w:proofErr w:type="spellStart"/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K</w:t>
      </w:r>
      <w:r>
        <w:rPr>
          <w:rFonts w:ascii="Bookman Old Style" w:eastAsia="Bookman Old Style" w:hAnsi="Bookman Old Style" w:cs="Bookman Old Style"/>
          <w:sz w:val="22"/>
          <w:szCs w:val="22"/>
        </w:rPr>
        <w:t>ep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>l</w:t>
      </w:r>
      <w:r>
        <w:rPr>
          <w:rFonts w:ascii="Bookman Old Style" w:eastAsia="Bookman Old Style" w:hAnsi="Bookman Old Style" w:cs="Bookman Old Style"/>
          <w:sz w:val="22"/>
          <w:szCs w:val="22"/>
        </w:rPr>
        <w:t>a</w:t>
      </w:r>
      <w:proofErr w:type="spellEnd"/>
      <w:r w:rsidR="00CB31AD">
        <w:rPr>
          <w:rFonts w:ascii="Bookman Old Style" w:eastAsia="Bookman Old Style" w:hAnsi="Bookman Old Style" w:cs="Bookman Old Style"/>
          <w:spacing w:val="-4"/>
          <w:sz w:val="22"/>
          <w:szCs w:val="22"/>
        </w:rPr>
        <w:t>,</w:t>
      </w:r>
    </w:p>
    <w:p w:rsidR="00822ED4" w:rsidRDefault="00822ED4">
      <w:pPr>
        <w:spacing w:line="200" w:lineRule="exact"/>
      </w:pPr>
    </w:p>
    <w:p w:rsidR="00822ED4" w:rsidRDefault="00822ED4">
      <w:pPr>
        <w:spacing w:line="200" w:lineRule="exact"/>
      </w:pPr>
    </w:p>
    <w:p w:rsidR="00822ED4" w:rsidRDefault="00822ED4">
      <w:pPr>
        <w:spacing w:line="200" w:lineRule="exact"/>
      </w:pPr>
    </w:p>
    <w:p w:rsidR="00822ED4" w:rsidRDefault="00822ED4">
      <w:pPr>
        <w:spacing w:line="200" w:lineRule="exact"/>
      </w:pPr>
    </w:p>
    <w:p w:rsidR="00822ED4" w:rsidRDefault="00822ED4">
      <w:pPr>
        <w:spacing w:before="19" w:line="240" w:lineRule="exact"/>
        <w:rPr>
          <w:sz w:val="24"/>
          <w:szCs w:val="24"/>
        </w:rPr>
      </w:pPr>
    </w:p>
    <w:p w:rsidR="00822ED4" w:rsidRDefault="00CB31AD" w:rsidP="00CB31AD">
      <w:pPr>
        <w:ind w:left="6419" w:firstLine="61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 </w:t>
      </w:r>
      <w:proofErr w:type="spellStart"/>
      <w:proofErr w:type="gramStart"/>
      <w:r w:rsidR="008063C0">
        <w:rPr>
          <w:rFonts w:ascii="Bookman Old Style" w:eastAsia="Bookman Old Style" w:hAnsi="Bookman Old Style" w:cs="Bookman Old Style"/>
          <w:spacing w:val="1"/>
          <w:sz w:val="22"/>
          <w:szCs w:val="22"/>
        </w:rPr>
        <w:t>D</w:t>
      </w:r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ra</w:t>
      </w:r>
      <w:proofErr w:type="spellEnd"/>
      <w:r w:rsidR="008063C0">
        <w:rPr>
          <w:rFonts w:ascii="Bookman Old Style" w:eastAsia="Bookman Old Style" w:hAnsi="Bookman Old Style" w:cs="Bookman Old Style"/>
          <w:sz w:val="22"/>
          <w:szCs w:val="22"/>
        </w:rPr>
        <w:t>.</w:t>
      </w:r>
      <w:proofErr w:type="gramEnd"/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proofErr w:type="spellStart"/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Ra</w:t>
      </w:r>
      <w:r w:rsidR="008063C0">
        <w:rPr>
          <w:rFonts w:ascii="Bookman Old Style" w:eastAsia="Bookman Old Style" w:hAnsi="Bookman Old Style" w:cs="Bookman Old Style"/>
          <w:sz w:val="22"/>
          <w:szCs w:val="22"/>
        </w:rPr>
        <w:t>k</w:t>
      </w:r>
      <w:r w:rsidR="008063C0">
        <w:rPr>
          <w:rFonts w:ascii="Bookman Old Style" w:eastAsia="Bookman Old Style" w:hAnsi="Bookman Old Style" w:cs="Bookman Old Style"/>
          <w:spacing w:val="1"/>
          <w:sz w:val="22"/>
          <w:szCs w:val="22"/>
        </w:rPr>
        <w:t>h</w:t>
      </w:r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ma</w:t>
      </w:r>
      <w:r w:rsidR="008063C0">
        <w:rPr>
          <w:rFonts w:ascii="Bookman Old Style" w:eastAsia="Bookman Old Style" w:hAnsi="Bookman Old Style" w:cs="Bookman Old Style"/>
          <w:spacing w:val="1"/>
          <w:sz w:val="22"/>
          <w:szCs w:val="22"/>
        </w:rPr>
        <w:t>w</w:t>
      </w:r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a</w:t>
      </w:r>
      <w:r w:rsidR="008063C0">
        <w:rPr>
          <w:rFonts w:ascii="Bookman Old Style" w:eastAsia="Bookman Old Style" w:hAnsi="Bookman Old Style" w:cs="Bookman Old Style"/>
          <w:sz w:val="22"/>
          <w:szCs w:val="22"/>
        </w:rPr>
        <w:t>t</w:t>
      </w:r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proofErr w:type="spellEnd"/>
      <w:r w:rsidR="008063C0">
        <w:rPr>
          <w:rFonts w:ascii="Bookman Old Style" w:eastAsia="Bookman Old Style" w:hAnsi="Bookman Old Style" w:cs="Bookman Old Style"/>
          <w:sz w:val="22"/>
          <w:szCs w:val="22"/>
        </w:rPr>
        <w:t>,</w:t>
      </w:r>
      <w:r w:rsidR="008063C0">
        <w:rPr>
          <w:rFonts w:ascii="Bookman Old Style" w:eastAsia="Bookman Old Style" w:hAnsi="Bookman Old Style" w:cs="Bookman Old Style"/>
          <w:spacing w:val="1"/>
          <w:sz w:val="22"/>
          <w:szCs w:val="22"/>
        </w:rPr>
        <w:t xml:space="preserve"> </w:t>
      </w:r>
      <w:proofErr w:type="spellStart"/>
      <w:r w:rsidR="008063C0">
        <w:rPr>
          <w:rFonts w:ascii="Bookman Old Style" w:eastAsia="Bookman Old Style" w:hAnsi="Bookman Old Style" w:cs="Bookman Old Style"/>
          <w:spacing w:val="-2"/>
          <w:sz w:val="22"/>
          <w:szCs w:val="22"/>
        </w:rPr>
        <w:t>M</w:t>
      </w:r>
      <w:r w:rsidR="008063C0">
        <w:rPr>
          <w:rFonts w:ascii="Bookman Old Style" w:eastAsia="Bookman Old Style" w:hAnsi="Bookman Old Style" w:cs="Bookman Old Style"/>
          <w:spacing w:val="-1"/>
          <w:sz w:val="22"/>
          <w:szCs w:val="22"/>
        </w:rPr>
        <w:t>.</w:t>
      </w:r>
      <w:r w:rsidR="008063C0">
        <w:rPr>
          <w:rFonts w:ascii="Bookman Old Style" w:eastAsia="Bookman Old Style" w:hAnsi="Bookman Old Style" w:cs="Bookman Old Style"/>
          <w:spacing w:val="1"/>
          <w:sz w:val="22"/>
          <w:szCs w:val="22"/>
        </w:rPr>
        <w:t>S</w:t>
      </w:r>
      <w:r w:rsidR="008063C0">
        <w:rPr>
          <w:rFonts w:ascii="Bookman Old Style" w:eastAsia="Bookman Old Style" w:hAnsi="Bookman Old Style" w:cs="Bookman Old Style"/>
          <w:sz w:val="22"/>
          <w:szCs w:val="22"/>
        </w:rPr>
        <w:t>i</w:t>
      </w:r>
      <w:proofErr w:type="spellEnd"/>
    </w:p>
    <w:p w:rsidR="00822ED4" w:rsidRDefault="008063C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N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>I</w:t>
      </w:r>
      <w:r>
        <w:rPr>
          <w:rFonts w:ascii="Bookman Old Style" w:eastAsia="Bookman Old Style" w:hAnsi="Bookman Old Style" w:cs="Bookman Old Style"/>
          <w:sz w:val="22"/>
          <w:szCs w:val="22"/>
        </w:rPr>
        <w:t>P.</w:t>
      </w:r>
      <w:r>
        <w:rPr>
          <w:rFonts w:ascii="Bookman Old Style" w:eastAsia="Bookman Old Style" w:hAnsi="Bookman Old Style" w:cs="Bookman Old Style"/>
          <w:spacing w:val="-1"/>
          <w:sz w:val="22"/>
          <w:szCs w:val="22"/>
        </w:rPr>
        <w:t xml:space="preserve"> </w:t>
      </w:r>
      <w:r>
        <w:rPr>
          <w:rFonts w:ascii="Bookman Old Style" w:eastAsia="Bookman Old Style" w:hAnsi="Bookman Old Style" w:cs="Bookman Old Style"/>
          <w:sz w:val="22"/>
          <w:szCs w:val="22"/>
        </w:rPr>
        <w:t>197010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1</w:t>
      </w:r>
      <w:r>
        <w:rPr>
          <w:rFonts w:ascii="Bookman Old Style" w:eastAsia="Bookman Old Style" w:hAnsi="Bookman Old Style" w:cs="Bookman Old Style"/>
          <w:sz w:val="22"/>
          <w:szCs w:val="22"/>
        </w:rPr>
        <w:t>71990</w:t>
      </w:r>
      <w:r>
        <w:rPr>
          <w:rFonts w:ascii="Bookman Old Style" w:eastAsia="Bookman Old Style" w:hAnsi="Bookman Old Style" w:cs="Bookman Old Style"/>
          <w:spacing w:val="-3"/>
          <w:sz w:val="22"/>
          <w:szCs w:val="22"/>
        </w:rPr>
        <w:t>0</w:t>
      </w:r>
      <w:r>
        <w:rPr>
          <w:rFonts w:ascii="Bookman Old Style" w:eastAsia="Bookman Old Style" w:hAnsi="Bookman Old Style" w:cs="Bookman Old Style"/>
          <w:sz w:val="22"/>
          <w:szCs w:val="22"/>
        </w:rPr>
        <w:t>32002</w:t>
      </w: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7B31F0" w:rsidRDefault="007B31F0">
      <w:pPr>
        <w:spacing w:line="240" w:lineRule="exact"/>
        <w:ind w:left="6419"/>
        <w:rPr>
          <w:rFonts w:ascii="Bookman Old Style" w:eastAsia="Bookman Old Style" w:hAnsi="Bookman Old Style" w:cs="Bookman Old Style"/>
          <w:sz w:val="22"/>
          <w:szCs w:val="22"/>
        </w:rPr>
      </w:pPr>
    </w:p>
    <w:p w:rsidR="00B30736" w:rsidRPr="007B31F0" w:rsidRDefault="00B30736" w:rsidP="00A9703F">
      <w:pPr>
        <w:spacing w:line="240" w:lineRule="exact"/>
        <w:rPr>
          <w:rFonts w:eastAsia="Bookman Old Style"/>
          <w:sz w:val="22"/>
          <w:szCs w:val="22"/>
        </w:rPr>
      </w:pPr>
    </w:p>
    <w:sectPr w:rsidR="00B30736" w:rsidRPr="007B31F0" w:rsidSect="00CF599B">
      <w:type w:val="continuous"/>
      <w:pgSz w:w="12240" w:h="20160"/>
      <w:pgMar w:top="3119" w:right="1179" w:bottom="278" w:left="10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27F09"/>
    <w:multiLevelType w:val="multilevel"/>
    <w:tmpl w:val="C5C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2ED4"/>
    <w:rsid w:val="001005E7"/>
    <w:rsid w:val="004C2B7A"/>
    <w:rsid w:val="0059402D"/>
    <w:rsid w:val="006A74AC"/>
    <w:rsid w:val="00783B8D"/>
    <w:rsid w:val="007B1B73"/>
    <w:rsid w:val="007B31F0"/>
    <w:rsid w:val="00803B79"/>
    <w:rsid w:val="008063C0"/>
    <w:rsid w:val="008114F3"/>
    <w:rsid w:val="00822ED4"/>
    <w:rsid w:val="009A04F9"/>
    <w:rsid w:val="00A9703F"/>
    <w:rsid w:val="00AB0710"/>
    <w:rsid w:val="00B30736"/>
    <w:rsid w:val="00BD4952"/>
    <w:rsid w:val="00BF03C4"/>
    <w:rsid w:val="00C46A16"/>
    <w:rsid w:val="00CB31AD"/>
    <w:rsid w:val="00CF599B"/>
    <w:rsid w:val="00F24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7B31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13592-5201-4058-8876-4E409023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8</cp:revision>
  <cp:lastPrinted>2022-01-17T03:46:00Z</cp:lastPrinted>
  <dcterms:created xsi:type="dcterms:W3CDTF">2021-01-13T04:02:00Z</dcterms:created>
  <dcterms:modified xsi:type="dcterms:W3CDTF">2022-08-15T08:09:00Z</dcterms:modified>
</cp:coreProperties>
</file>